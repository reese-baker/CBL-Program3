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E42A6" w14:textId="7F4B3305" w:rsidR="007236D9" w:rsidRPr="00E65020" w:rsidRDefault="007236D9"/>
    <w:p w14:paraId="3594DE07" w14:textId="21665985" w:rsidR="007236D9" w:rsidRPr="00C36EEE" w:rsidRDefault="00506BEF" w:rsidP="00C36EEE">
      <w:pPr>
        <w:pStyle w:val="Heading3"/>
        <w:numPr>
          <w:ilvl w:val="0"/>
          <w:numId w:val="0"/>
        </w:numPr>
        <w:ind w:left="720" w:hanging="720"/>
        <w:jc w:val="center"/>
        <w:rPr>
          <w:caps/>
          <w:sz w:val="20"/>
          <w:szCs w:val="20"/>
        </w:rPr>
      </w:pPr>
      <w:r w:rsidRPr="00E65020">
        <w:rPr>
          <w:caps/>
          <w:sz w:val="20"/>
          <w:szCs w:val="20"/>
        </w:rPr>
        <w:t>cs370</w:t>
      </w:r>
      <w:r w:rsidRPr="00E65020">
        <w:rPr>
          <w:caps/>
          <w:sz w:val="20"/>
          <w:szCs w:val="20"/>
        </w:rPr>
        <w:tab/>
      </w:r>
      <w:r w:rsidRPr="00E65020">
        <w:rPr>
          <w:caps/>
          <w:sz w:val="20"/>
          <w:szCs w:val="20"/>
        </w:rPr>
        <w:tab/>
      </w:r>
      <w:r w:rsidRPr="00E65020">
        <w:rPr>
          <w:caps/>
          <w:sz w:val="20"/>
          <w:szCs w:val="20"/>
        </w:rPr>
        <w:tab/>
        <w:t xml:space="preserve">program </w:t>
      </w:r>
      <w:r w:rsidR="00C36EEE">
        <w:rPr>
          <w:caps/>
          <w:sz w:val="20"/>
          <w:szCs w:val="20"/>
        </w:rPr>
        <w:t>3</w:t>
      </w:r>
      <w:r w:rsidRPr="00E65020">
        <w:rPr>
          <w:caps/>
          <w:sz w:val="20"/>
          <w:szCs w:val="20"/>
        </w:rPr>
        <w:tab/>
      </w:r>
      <w:r w:rsidRPr="00E65020">
        <w:rPr>
          <w:caps/>
          <w:sz w:val="20"/>
          <w:szCs w:val="20"/>
        </w:rPr>
        <w:tab/>
      </w:r>
      <w:r w:rsidRPr="00E65020">
        <w:rPr>
          <w:caps/>
          <w:sz w:val="20"/>
          <w:szCs w:val="20"/>
        </w:rPr>
        <w:tab/>
        <w:t>FALL 20</w:t>
      </w:r>
      <w:r w:rsidR="005F66B4">
        <w:rPr>
          <w:caps/>
          <w:sz w:val="20"/>
          <w:szCs w:val="20"/>
        </w:rPr>
        <w:t>2</w:t>
      </w:r>
      <w:r w:rsidR="00C36EEE">
        <w:rPr>
          <w:caps/>
          <w:sz w:val="20"/>
          <w:szCs w:val="20"/>
        </w:rPr>
        <w:t>2</w:t>
      </w:r>
    </w:p>
    <w:p w14:paraId="76BFA255" w14:textId="7539B8B3" w:rsidR="00C36EEE" w:rsidRDefault="00C36EEE" w:rsidP="00712B3C">
      <w:pPr>
        <w:pStyle w:val="Heading3"/>
        <w:numPr>
          <w:ilvl w:val="0"/>
          <w:numId w:val="0"/>
        </w:numPr>
        <w:rPr>
          <w:b w:val="0"/>
          <w:sz w:val="20"/>
          <w:szCs w:val="20"/>
        </w:rPr>
      </w:pPr>
      <w:proofErr w:type="spellStart"/>
      <w:r>
        <w:rPr>
          <w:b w:val="0"/>
          <w:sz w:val="20"/>
          <w:szCs w:val="20"/>
        </w:rPr>
        <w:t>Ashral</w:t>
      </w:r>
      <w:proofErr w:type="spellEnd"/>
      <w:r>
        <w:rPr>
          <w:b w:val="0"/>
          <w:sz w:val="20"/>
          <w:szCs w:val="20"/>
        </w:rPr>
        <w:t xml:space="preserve"> </w:t>
      </w:r>
      <w:proofErr w:type="spellStart"/>
      <w:r>
        <w:rPr>
          <w:b w:val="0"/>
          <w:sz w:val="20"/>
          <w:szCs w:val="20"/>
        </w:rPr>
        <w:t>Drakea</w:t>
      </w:r>
      <w:proofErr w:type="spellEnd"/>
      <w:r w:rsidR="005F66B4">
        <w:rPr>
          <w:b w:val="0"/>
          <w:sz w:val="20"/>
          <w:szCs w:val="20"/>
        </w:rPr>
        <w:t>,</w:t>
      </w:r>
      <w:r w:rsidR="00506BEF" w:rsidRPr="00E65020">
        <w:rPr>
          <w:b w:val="0"/>
          <w:sz w:val="20"/>
          <w:szCs w:val="20"/>
        </w:rPr>
        <w:t xml:space="preserve"> CEO</w:t>
      </w:r>
      <w:r>
        <w:rPr>
          <w:b w:val="0"/>
          <w:sz w:val="20"/>
          <w:szCs w:val="20"/>
        </w:rPr>
        <w:t xml:space="preserve">, of Rolling Pizza has purchased 2 new trucks.  They currently cell Sweet Treats.  </w:t>
      </w:r>
      <w:r w:rsidR="00BB2846">
        <w:rPr>
          <w:b w:val="0"/>
          <w:sz w:val="20"/>
          <w:szCs w:val="20"/>
        </w:rPr>
        <w:t xml:space="preserve">The file he was given contains both employee and inventory information.  </w:t>
      </w:r>
      <w:r>
        <w:rPr>
          <w:b w:val="0"/>
          <w:sz w:val="20"/>
          <w:szCs w:val="20"/>
        </w:rPr>
        <w:t>He</w:t>
      </w:r>
      <w:r w:rsidR="00506BEF" w:rsidRPr="00E65020">
        <w:rPr>
          <w:b w:val="0"/>
          <w:sz w:val="20"/>
          <w:szCs w:val="20"/>
        </w:rPr>
        <w:t xml:space="preserve"> has </w:t>
      </w:r>
      <w:r w:rsidR="009D04FE">
        <w:rPr>
          <w:b w:val="0"/>
          <w:sz w:val="20"/>
          <w:szCs w:val="20"/>
        </w:rPr>
        <w:t xml:space="preserve">now </w:t>
      </w:r>
      <w:r w:rsidR="00506BEF" w:rsidRPr="00E65020">
        <w:rPr>
          <w:b w:val="0"/>
          <w:sz w:val="20"/>
          <w:szCs w:val="20"/>
        </w:rPr>
        <w:t xml:space="preserve">asked you to write a </w:t>
      </w:r>
      <w:r w:rsidR="006D74BB" w:rsidRPr="00E65020">
        <w:rPr>
          <w:b w:val="0"/>
          <w:sz w:val="20"/>
          <w:szCs w:val="20"/>
        </w:rPr>
        <w:t xml:space="preserve">detailed </w:t>
      </w:r>
      <w:r>
        <w:rPr>
          <w:b w:val="0"/>
          <w:sz w:val="20"/>
          <w:szCs w:val="20"/>
        </w:rPr>
        <w:t>report from the digital file he was provided by the previous owners</w:t>
      </w:r>
      <w:r w:rsidR="00BB2846">
        <w:rPr>
          <w:b w:val="0"/>
          <w:sz w:val="20"/>
          <w:szCs w:val="20"/>
        </w:rPr>
        <w:t xml:space="preserve"> </w:t>
      </w:r>
      <w:proofErr w:type="gramStart"/>
      <w:r w:rsidR="00BB2846">
        <w:rPr>
          <w:b w:val="0"/>
          <w:sz w:val="20"/>
          <w:szCs w:val="20"/>
        </w:rPr>
        <w:t>in order to</w:t>
      </w:r>
      <w:proofErr w:type="gramEnd"/>
      <w:r w:rsidR="00BB2846">
        <w:rPr>
          <w:b w:val="0"/>
          <w:sz w:val="20"/>
          <w:szCs w:val="20"/>
        </w:rPr>
        <w:t xml:space="preserve"> get a better picture of each truck</w:t>
      </w:r>
      <w:r>
        <w:rPr>
          <w:b w:val="0"/>
          <w:sz w:val="20"/>
          <w:szCs w:val="20"/>
        </w:rPr>
        <w:t>.</w:t>
      </w:r>
    </w:p>
    <w:p w14:paraId="1A00DC59" w14:textId="105DAE84" w:rsidR="00C36EEE" w:rsidRDefault="00C36EEE" w:rsidP="00712B3C">
      <w:pPr>
        <w:pStyle w:val="Heading3"/>
        <w:numPr>
          <w:ilvl w:val="0"/>
          <w:numId w:val="0"/>
        </w:numPr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This will be a single level control break on Truck ID.</w:t>
      </w:r>
      <w:r w:rsidR="007856D5">
        <w:rPr>
          <w:b w:val="0"/>
          <w:sz w:val="20"/>
          <w:szCs w:val="20"/>
        </w:rPr>
        <w:t xml:space="preserve">  The file is sorted in Ascending Order on Truck ID.</w:t>
      </w:r>
    </w:p>
    <w:p w14:paraId="4FB32D1B" w14:textId="1E9225B2" w:rsidR="00712B3C" w:rsidRDefault="00C36EEE">
      <w:r>
        <w:t xml:space="preserve">The Treat Information </w:t>
      </w:r>
      <w:r w:rsidR="00BB2846">
        <w:t xml:space="preserve">coming in </w:t>
      </w:r>
      <w:r>
        <w:t>is stored in an array</w:t>
      </w:r>
      <w:r w:rsidR="007856D5">
        <w:t>.</w:t>
      </w:r>
    </w:p>
    <w:p w14:paraId="4617D0F2" w14:textId="77777777" w:rsidR="007856D5" w:rsidRPr="00E65020" w:rsidRDefault="007856D5"/>
    <w:p w14:paraId="36B5051C" w14:textId="31468574" w:rsidR="007236D9" w:rsidRPr="00E65020" w:rsidRDefault="00506BEF">
      <w:r w:rsidRPr="00E65020">
        <w:t>INPUT</w:t>
      </w:r>
      <w:r w:rsidR="00712B3C" w:rsidRPr="00E65020">
        <w:t xml:space="preserve"> RECORD LAYOUT</w:t>
      </w:r>
      <w:r w:rsidRPr="00E65020">
        <w:t xml:space="preserve">:  </w:t>
      </w:r>
      <w:r w:rsidR="00791E35">
        <w:t>11</w:t>
      </w:r>
      <w:r w:rsidR="00443E6F">
        <w:t>8</w:t>
      </w:r>
      <w:r w:rsidRPr="00E65020">
        <w:t>-character record on disk – PR</w:t>
      </w:r>
      <w:r w:rsidR="00E002DC">
        <w:t>3</w:t>
      </w:r>
      <w:r w:rsidRPr="00E65020">
        <w:t>F</w:t>
      </w:r>
      <w:r w:rsidR="005F66B4">
        <w:t>2</w:t>
      </w:r>
      <w:r w:rsidR="00E002DC">
        <w:t>2-Treat</w:t>
      </w:r>
      <w:r w:rsidRPr="00E65020">
        <w:t>.</w:t>
      </w:r>
      <w:r w:rsidR="00712B3C" w:rsidRPr="00E65020">
        <w:t>txt</w:t>
      </w:r>
    </w:p>
    <w:p w14:paraId="5991CE53" w14:textId="77777777" w:rsidR="007236D9" w:rsidRPr="00E65020" w:rsidRDefault="007236D9"/>
    <w:tbl>
      <w:tblPr>
        <w:tblW w:w="7440" w:type="dxa"/>
        <w:tblLook w:val="04A0" w:firstRow="1" w:lastRow="0" w:firstColumn="1" w:lastColumn="0" w:noHBand="0" w:noVBand="1"/>
      </w:tblPr>
      <w:tblGrid>
        <w:gridCol w:w="892"/>
        <w:gridCol w:w="2197"/>
        <w:gridCol w:w="505"/>
        <w:gridCol w:w="3846"/>
      </w:tblGrid>
      <w:tr w:rsidR="00C36EEE" w:rsidRPr="00C36EEE" w14:paraId="297443ED" w14:textId="77777777" w:rsidTr="00C36EEE">
        <w:trPr>
          <w:trHeight w:val="340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CB6E4" w14:textId="77777777" w:rsidR="00C36EEE" w:rsidRPr="00C36EEE" w:rsidRDefault="00C36EEE" w:rsidP="00C36EEE">
            <w:pPr>
              <w:suppressAutoHyphens w:val="0"/>
              <w:rPr>
                <w:color w:val="000000"/>
                <w:lang w:eastAsia="en-US"/>
              </w:rPr>
            </w:pPr>
            <w:r w:rsidRPr="00C36EEE">
              <w:rPr>
                <w:color w:val="000000"/>
                <w:lang w:eastAsia="en-US"/>
              </w:rPr>
              <w:t>CC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123DD" w14:textId="77777777" w:rsidR="00C36EEE" w:rsidRPr="00C36EEE" w:rsidRDefault="00C36EEE" w:rsidP="00C36EEE">
            <w:pPr>
              <w:suppressAutoHyphens w:val="0"/>
              <w:rPr>
                <w:color w:val="000000"/>
                <w:lang w:eastAsia="en-US"/>
              </w:rPr>
            </w:pPr>
            <w:r w:rsidRPr="00C36EEE">
              <w:rPr>
                <w:color w:val="000000"/>
                <w:lang w:eastAsia="en-US"/>
              </w:rPr>
              <w:t xml:space="preserve">FIELD 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9C9B9" w14:textId="77777777" w:rsidR="00C36EEE" w:rsidRPr="00C36EEE" w:rsidRDefault="00C36EEE" w:rsidP="00C36EEE">
            <w:pPr>
              <w:suppressAutoHyphens w:val="0"/>
              <w:rPr>
                <w:color w:val="000000"/>
                <w:lang w:eastAsia="en-US"/>
              </w:rPr>
            </w:pPr>
            <w:r w:rsidRPr="00C36EEE">
              <w:rPr>
                <w:color w:val="000000"/>
                <w:lang w:eastAsia="en-US"/>
              </w:rPr>
              <w:t> </w:t>
            </w:r>
          </w:p>
        </w:tc>
        <w:tc>
          <w:tcPr>
            <w:tcW w:w="3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CA289" w14:textId="77777777" w:rsidR="00C36EEE" w:rsidRPr="00C36EEE" w:rsidRDefault="00C36EEE" w:rsidP="00C36EEE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C36EEE">
              <w:rPr>
                <w:color w:val="000000"/>
                <w:lang w:eastAsia="en-US"/>
              </w:rPr>
              <w:t>NOTES</w:t>
            </w:r>
          </w:p>
        </w:tc>
      </w:tr>
      <w:tr w:rsidR="00C36EEE" w:rsidRPr="00C36EEE" w14:paraId="1E1CB70B" w14:textId="77777777" w:rsidTr="00C36EEE">
        <w:trPr>
          <w:trHeight w:val="34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EB2FC" w14:textId="575EBBDC" w:rsidR="00C36EEE" w:rsidRPr="00C36EEE" w:rsidRDefault="00C36EEE" w:rsidP="00C36EEE">
            <w:pPr>
              <w:suppressAutoHyphens w:val="0"/>
              <w:rPr>
                <w:color w:val="000000"/>
                <w:lang w:eastAsia="en-US"/>
              </w:rPr>
            </w:pPr>
            <w:r w:rsidRPr="00C36EEE">
              <w:rPr>
                <w:color w:val="000000"/>
                <w:lang w:eastAsia="en-US"/>
              </w:rPr>
              <w:t xml:space="preserve">1 </w:t>
            </w:r>
            <w:r w:rsidR="00390F2C">
              <w:rPr>
                <w:color w:val="000000"/>
                <w:lang w:eastAsia="en-US"/>
              </w:rPr>
              <w:t>–</w:t>
            </w:r>
            <w:r w:rsidRPr="00C36EEE">
              <w:rPr>
                <w:color w:val="000000"/>
                <w:lang w:eastAsia="en-US"/>
              </w:rPr>
              <w:t xml:space="preserve"> </w:t>
            </w:r>
            <w:r w:rsidR="00443E6F">
              <w:rPr>
                <w:color w:val="000000"/>
                <w:lang w:eastAsia="en-US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5703A" w14:textId="4798F86E" w:rsidR="00C36EEE" w:rsidRPr="00C36EEE" w:rsidRDefault="00C36EEE" w:rsidP="00C36EEE">
            <w:pPr>
              <w:suppressAutoHyphens w:val="0"/>
              <w:rPr>
                <w:color w:val="000000"/>
                <w:lang w:eastAsia="en-US"/>
              </w:rPr>
            </w:pPr>
            <w:r w:rsidRPr="00C36EEE">
              <w:rPr>
                <w:color w:val="000000"/>
                <w:lang w:eastAsia="en-US"/>
              </w:rPr>
              <w:t xml:space="preserve">Truck </w:t>
            </w:r>
            <w:r w:rsidR="007856D5">
              <w:rPr>
                <w:color w:val="000000"/>
                <w:lang w:eastAsia="en-US"/>
              </w:rPr>
              <w:t>ID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F0C27" w14:textId="77777777" w:rsidR="00C36EEE" w:rsidRPr="00C36EEE" w:rsidRDefault="00C36EEE" w:rsidP="00C36EEE">
            <w:pPr>
              <w:suppressAutoHyphens w:val="0"/>
              <w:rPr>
                <w:color w:val="000000"/>
                <w:lang w:eastAsia="en-US"/>
              </w:rPr>
            </w:pPr>
            <w:r w:rsidRPr="00C36EEE">
              <w:rPr>
                <w:color w:val="000000"/>
                <w:lang w:eastAsia="en-US"/>
              </w:rPr>
              <w:t>AN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21F03" w14:textId="682E5E49" w:rsidR="00C36EEE" w:rsidRPr="00C36EEE" w:rsidRDefault="007856D5" w:rsidP="00C36EEE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MONT</w:t>
            </w:r>
            <w:r w:rsidR="00B904CC">
              <w:rPr>
                <w:color w:val="000000"/>
                <w:lang w:eastAsia="en-US"/>
              </w:rPr>
              <w:t xml:space="preserve"> - Montgomery</w:t>
            </w:r>
            <w:r w:rsidR="00C36EEE" w:rsidRPr="00C36EEE">
              <w:rPr>
                <w:color w:val="000000"/>
                <w:lang w:eastAsia="en-US"/>
              </w:rPr>
              <w:t xml:space="preserve">, </w:t>
            </w:r>
            <w:r>
              <w:rPr>
                <w:color w:val="000000"/>
                <w:lang w:eastAsia="en-US"/>
              </w:rPr>
              <w:t>MOBL</w:t>
            </w:r>
            <w:r w:rsidR="00B904CC">
              <w:rPr>
                <w:color w:val="000000"/>
                <w:lang w:eastAsia="en-US"/>
              </w:rPr>
              <w:t xml:space="preserve"> - Mobile</w:t>
            </w:r>
          </w:p>
        </w:tc>
      </w:tr>
      <w:tr w:rsidR="00C36EEE" w:rsidRPr="00C36EEE" w14:paraId="206C20BF" w14:textId="77777777" w:rsidTr="00C36EEE">
        <w:trPr>
          <w:trHeight w:val="34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6EBB3" w14:textId="557154BD" w:rsidR="00C36EEE" w:rsidRPr="00C36EEE" w:rsidRDefault="00443E6F" w:rsidP="00C36EEE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  <w:r w:rsidR="00C36EEE" w:rsidRPr="00C36EEE">
              <w:rPr>
                <w:color w:val="000000"/>
                <w:lang w:eastAsia="en-US"/>
              </w:rPr>
              <w:t xml:space="preserve"> - </w:t>
            </w:r>
            <w:r>
              <w:rPr>
                <w:color w:val="000000"/>
                <w:lang w:eastAsia="en-US"/>
              </w:rPr>
              <w:t>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D0F89" w14:textId="17560C45" w:rsidR="00C36EEE" w:rsidRPr="00C36EEE" w:rsidRDefault="00C36EEE" w:rsidP="00C36EEE">
            <w:pPr>
              <w:suppressAutoHyphens w:val="0"/>
              <w:rPr>
                <w:color w:val="000000"/>
                <w:lang w:eastAsia="en-US"/>
              </w:rPr>
            </w:pPr>
            <w:r w:rsidRPr="00C36EEE">
              <w:rPr>
                <w:color w:val="000000"/>
                <w:lang w:eastAsia="en-US"/>
              </w:rPr>
              <w:t>Employee ID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9EEFC" w14:textId="77777777" w:rsidR="00C36EEE" w:rsidRPr="00C36EEE" w:rsidRDefault="00C36EEE" w:rsidP="00C36EEE">
            <w:pPr>
              <w:suppressAutoHyphens w:val="0"/>
              <w:rPr>
                <w:color w:val="000000"/>
                <w:lang w:eastAsia="en-US"/>
              </w:rPr>
            </w:pPr>
            <w:r w:rsidRPr="00C36EEE">
              <w:rPr>
                <w:color w:val="000000"/>
                <w:lang w:eastAsia="en-US"/>
              </w:rPr>
              <w:t>AN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208E4" w14:textId="77777777" w:rsidR="00C36EEE" w:rsidRPr="00C36EEE" w:rsidRDefault="00C36EEE" w:rsidP="00C36EEE">
            <w:pPr>
              <w:suppressAutoHyphens w:val="0"/>
              <w:rPr>
                <w:color w:val="000000"/>
                <w:lang w:eastAsia="en-US"/>
              </w:rPr>
            </w:pPr>
            <w:r w:rsidRPr="00C36EEE">
              <w:rPr>
                <w:color w:val="000000"/>
                <w:lang w:eastAsia="en-US"/>
              </w:rPr>
              <w:t> </w:t>
            </w:r>
          </w:p>
        </w:tc>
      </w:tr>
      <w:tr w:rsidR="00C36EEE" w:rsidRPr="00C36EEE" w14:paraId="61BBC9CF" w14:textId="77777777" w:rsidTr="00C36EEE">
        <w:trPr>
          <w:trHeight w:val="34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0F40F" w14:textId="2E172722" w:rsidR="00C36EEE" w:rsidRPr="00C36EEE" w:rsidRDefault="00C36EEE" w:rsidP="00C36EEE">
            <w:pPr>
              <w:suppressAutoHyphens w:val="0"/>
              <w:rPr>
                <w:color w:val="000000"/>
                <w:lang w:eastAsia="en-US"/>
              </w:rPr>
            </w:pPr>
            <w:r w:rsidRPr="00C36EEE">
              <w:rPr>
                <w:color w:val="000000"/>
                <w:lang w:eastAsia="en-US"/>
              </w:rPr>
              <w:t>1</w:t>
            </w:r>
            <w:r w:rsidR="00443E6F">
              <w:rPr>
                <w:color w:val="000000"/>
                <w:lang w:eastAsia="en-US"/>
              </w:rPr>
              <w:t>0</w:t>
            </w:r>
            <w:r w:rsidRPr="00C36EEE">
              <w:rPr>
                <w:color w:val="000000"/>
                <w:lang w:eastAsia="en-US"/>
              </w:rPr>
              <w:t xml:space="preserve"> - 1</w:t>
            </w:r>
            <w:r w:rsidR="00443E6F">
              <w:rPr>
                <w:color w:val="000000"/>
                <w:lang w:eastAsia="en-US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FD7E3" w14:textId="078989D9" w:rsidR="00C36EEE" w:rsidRPr="00C36EEE" w:rsidRDefault="00C36EEE" w:rsidP="00C36EEE">
            <w:pPr>
              <w:suppressAutoHyphens w:val="0"/>
              <w:rPr>
                <w:color w:val="000000"/>
                <w:lang w:eastAsia="en-US"/>
              </w:rPr>
            </w:pPr>
            <w:r w:rsidRPr="00C36EEE">
              <w:rPr>
                <w:color w:val="000000"/>
                <w:lang w:eastAsia="en-US"/>
              </w:rPr>
              <w:t xml:space="preserve">Employee </w:t>
            </w:r>
            <w:r w:rsidR="00C206A9">
              <w:rPr>
                <w:color w:val="000000"/>
                <w:lang w:eastAsia="en-US"/>
              </w:rPr>
              <w:t>Title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A03CC" w14:textId="77777777" w:rsidR="00C36EEE" w:rsidRPr="00C36EEE" w:rsidRDefault="00C36EEE" w:rsidP="00C36EEE">
            <w:pPr>
              <w:suppressAutoHyphens w:val="0"/>
              <w:rPr>
                <w:color w:val="000000"/>
                <w:lang w:eastAsia="en-US"/>
              </w:rPr>
            </w:pPr>
            <w:r w:rsidRPr="00C36EEE">
              <w:rPr>
                <w:color w:val="000000"/>
                <w:lang w:eastAsia="en-US"/>
              </w:rPr>
              <w:t>A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064E6" w14:textId="77777777" w:rsidR="00C36EEE" w:rsidRPr="00C36EEE" w:rsidRDefault="00C36EEE" w:rsidP="00C36EEE">
            <w:pPr>
              <w:suppressAutoHyphens w:val="0"/>
              <w:rPr>
                <w:color w:val="000000"/>
                <w:lang w:eastAsia="en-US"/>
              </w:rPr>
            </w:pPr>
            <w:r w:rsidRPr="00C36EEE">
              <w:rPr>
                <w:color w:val="000000"/>
                <w:lang w:eastAsia="en-US"/>
              </w:rPr>
              <w:t>DR-Driver, SA-Sales</w:t>
            </w:r>
          </w:p>
        </w:tc>
      </w:tr>
      <w:tr w:rsidR="00C36EEE" w:rsidRPr="00C36EEE" w14:paraId="2DF41B69" w14:textId="77777777" w:rsidTr="00C36EEE">
        <w:trPr>
          <w:trHeight w:val="34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9E695" w14:textId="66068A46" w:rsidR="00C36EEE" w:rsidRPr="00C36EEE" w:rsidRDefault="00C36EEE" w:rsidP="00C36EEE">
            <w:pPr>
              <w:suppressAutoHyphens w:val="0"/>
              <w:rPr>
                <w:color w:val="000000"/>
                <w:lang w:eastAsia="en-US"/>
              </w:rPr>
            </w:pPr>
            <w:r w:rsidRPr="00C36EEE">
              <w:rPr>
                <w:color w:val="000000"/>
                <w:lang w:eastAsia="en-US"/>
              </w:rPr>
              <w:t>1</w:t>
            </w:r>
            <w:r w:rsidR="00443E6F">
              <w:rPr>
                <w:color w:val="000000"/>
                <w:lang w:eastAsia="en-US"/>
              </w:rPr>
              <w:t>2</w:t>
            </w:r>
            <w:r w:rsidRPr="00C36EEE">
              <w:rPr>
                <w:color w:val="000000"/>
                <w:lang w:eastAsia="en-US"/>
              </w:rPr>
              <w:t xml:space="preserve"> </w:t>
            </w:r>
            <w:r w:rsidR="00390F2C">
              <w:rPr>
                <w:color w:val="000000"/>
                <w:lang w:eastAsia="en-US"/>
              </w:rPr>
              <w:t>–</w:t>
            </w:r>
            <w:r w:rsidRPr="00C36EEE">
              <w:rPr>
                <w:color w:val="000000"/>
                <w:lang w:eastAsia="en-US"/>
              </w:rPr>
              <w:t xml:space="preserve"> 2</w:t>
            </w:r>
            <w:r w:rsidR="00443E6F">
              <w:rPr>
                <w:color w:val="000000"/>
                <w:lang w:eastAsia="en-US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FE0E8" w14:textId="2A5F4011" w:rsidR="00C36EEE" w:rsidRPr="00C36EEE" w:rsidRDefault="00C36EEE" w:rsidP="00C36EEE">
            <w:pPr>
              <w:suppressAutoHyphens w:val="0"/>
              <w:rPr>
                <w:color w:val="000000"/>
                <w:lang w:eastAsia="en-US"/>
              </w:rPr>
            </w:pPr>
            <w:r w:rsidRPr="00C36EEE">
              <w:rPr>
                <w:color w:val="000000"/>
                <w:lang w:eastAsia="en-US"/>
              </w:rPr>
              <w:t>Employee Last Name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40B03" w14:textId="77777777" w:rsidR="00C36EEE" w:rsidRPr="00C36EEE" w:rsidRDefault="00C36EEE" w:rsidP="00C36EEE">
            <w:pPr>
              <w:suppressAutoHyphens w:val="0"/>
              <w:rPr>
                <w:color w:val="000000"/>
                <w:lang w:eastAsia="en-US"/>
              </w:rPr>
            </w:pPr>
            <w:r w:rsidRPr="00C36EEE">
              <w:rPr>
                <w:color w:val="000000"/>
                <w:lang w:eastAsia="en-US"/>
              </w:rPr>
              <w:t>AN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726B0" w14:textId="77777777" w:rsidR="00C36EEE" w:rsidRPr="00C36EEE" w:rsidRDefault="00C36EEE" w:rsidP="00C36EEE">
            <w:pPr>
              <w:suppressAutoHyphens w:val="0"/>
              <w:rPr>
                <w:color w:val="000000"/>
                <w:lang w:eastAsia="en-US"/>
              </w:rPr>
            </w:pPr>
            <w:r w:rsidRPr="00C36EEE">
              <w:rPr>
                <w:color w:val="000000"/>
                <w:lang w:eastAsia="en-US"/>
              </w:rPr>
              <w:t> </w:t>
            </w:r>
          </w:p>
        </w:tc>
      </w:tr>
      <w:tr w:rsidR="00C36EEE" w:rsidRPr="00C36EEE" w14:paraId="06E7C5CD" w14:textId="77777777" w:rsidTr="00C36EEE">
        <w:trPr>
          <w:trHeight w:val="34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C4D16" w14:textId="2565FE60" w:rsidR="00C36EEE" w:rsidRPr="00C36EEE" w:rsidRDefault="00C36EEE" w:rsidP="00C36EEE">
            <w:pPr>
              <w:suppressAutoHyphens w:val="0"/>
              <w:rPr>
                <w:color w:val="000000"/>
                <w:lang w:eastAsia="en-US"/>
              </w:rPr>
            </w:pPr>
            <w:r w:rsidRPr="00C36EEE">
              <w:rPr>
                <w:color w:val="000000"/>
                <w:lang w:eastAsia="en-US"/>
              </w:rPr>
              <w:t>2</w:t>
            </w:r>
            <w:r w:rsidR="00443E6F">
              <w:rPr>
                <w:color w:val="000000"/>
                <w:lang w:eastAsia="en-US"/>
              </w:rPr>
              <w:t>2</w:t>
            </w:r>
            <w:r w:rsidRPr="00C36EEE">
              <w:rPr>
                <w:color w:val="000000"/>
                <w:lang w:eastAsia="en-US"/>
              </w:rPr>
              <w:t xml:space="preserve"> </w:t>
            </w:r>
            <w:r w:rsidR="00390F2C">
              <w:rPr>
                <w:color w:val="000000"/>
                <w:lang w:eastAsia="en-US"/>
              </w:rPr>
              <w:t>–</w:t>
            </w:r>
            <w:r w:rsidRPr="00C36EEE">
              <w:rPr>
                <w:color w:val="000000"/>
                <w:lang w:eastAsia="en-US"/>
              </w:rPr>
              <w:t xml:space="preserve"> 3</w:t>
            </w:r>
            <w:r w:rsidR="00443E6F">
              <w:rPr>
                <w:color w:val="000000"/>
                <w:lang w:eastAsia="en-US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5F27A" w14:textId="2329A112" w:rsidR="00C36EEE" w:rsidRPr="00C36EEE" w:rsidRDefault="00C36EEE" w:rsidP="00C36EEE">
            <w:pPr>
              <w:suppressAutoHyphens w:val="0"/>
              <w:rPr>
                <w:color w:val="000000"/>
                <w:lang w:eastAsia="en-US"/>
              </w:rPr>
            </w:pPr>
            <w:r w:rsidRPr="00C36EEE">
              <w:rPr>
                <w:color w:val="000000"/>
                <w:lang w:eastAsia="en-US"/>
              </w:rPr>
              <w:t>Employee First Name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3EF9C" w14:textId="77777777" w:rsidR="00C36EEE" w:rsidRPr="00C36EEE" w:rsidRDefault="00C36EEE" w:rsidP="00C36EEE">
            <w:pPr>
              <w:suppressAutoHyphens w:val="0"/>
              <w:rPr>
                <w:color w:val="000000"/>
                <w:lang w:eastAsia="en-US"/>
              </w:rPr>
            </w:pPr>
            <w:r w:rsidRPr="00C36EEE">
              <w:rPr>
                <w:color w:val="000000"/>
                <w:lang w:eastAsia="en-US"/>
              </w:rPr>
              <w:t>AN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C23D7" w14:textId="77777777" w:rsidR="00C36EEE" w:rsidRPr="00C36EEE" w:rsidRDefault="00C36EEE" w:rsidP="00C36EEE">
            <w:pPr>
              <w:suppressAutoHyphens w:val="0"/>
              <w:rPr>
                <w:color w:val="000000"/>
                <w:lang w:eastAsia="en-US"/>
              </w:rPr>
            </w:pPr>
            <w:r w:rsidRPr="00C36EEE">
              <w:rPr>
                <w:color w:val="000000"/>
                <w:lang w:eastAsia="en-US"/>
              </w:rPr>
              <w:t> </w:t>
            </w:r>
          </w:p>
        </w:tc>
      </w:tr>
      <w:tr w:rsidR="00C36EEE" w:rsidRPr="00C36EEE" w14:paraId="1F3D7ACB" w14:textId="77777777" w:rsidTr="00C36EEE">
        <w:trPr>
          <w:trHeight w:val="34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C0306" w14:textId="61176EE9" w:rsidR="00C36EEE" w:rsidRPr="00C36EEE" w:rsidRDefault="00C36EEE" w:rsidP="00C36EEE">
            <w:pPr>
              <w:suppressAutoHyphens w:val="0"/>
              <w:rPr>
                <w:color w:val="000000"/>
                <w:lang w:eastAsia="en-US"/>
              </w:rPr>
            </w:pPr>
            <w:r w:rsidRPr="00C36EEE">
              <w:rPr>
                <w:color w:val="000000"/>
                <w:lang w:eastAsia="en-US"/>
              </w:rPr>
              <w:t>3</w:t>
            </w:r>
            <w:r w:rsidR="00443E6F">
              <w:rPr>
                <w:color w:val="000000"/>
                <w:lang w:eastAsia="en-US"/>
              </w:rPr>
              <w:t>2</w:t>
            </w:r>
            <w:r w:rsidRPr="00C36EEE">
              <w:rPr>
                <w:color w:val="000000"/>
                <w:lang w:eastAsia="en-US"/>
              </w:rPr>
              <w:t xml:space="preserve"> </w:t>
            </w:r>
            <w:r w:rsidR="00390F2C">
              <w:rPr>
                <w:color w:val="000000"/>
                <w:lang w:eastAsia="en-US"/>
              </w:rPr>
              <w:t>–</w:t>
            </w:r>
            <w:r w:rsidRPr="00C36EEE">
              <w:rPr>
                <w:color w:val="000000"/>
                <w:lang w:eastAsia="en-US"/>
              </w:rPr>
              <w:t xml:space="preserve"> </w:t>
            </w:r>
            <w:r w:rsidR="00443E6F">
              <w:rPr>
                <w:color w:val="000000"/>
                <w:lang w:eastAsia="en-US"/>
              </w:rPr>
              <w:t>39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C9D79" w14:textId="0F1501AA" w:rsidR="00C36EEE" w:rsidRPr="00C36EEE" w:rsidRDefault="00C36EEE" w:rsidP="00C36EEE">
            <w:pPr>
              <w:suppressAutoHyphens w:val="0"/>
              <w:rPr>
                <w:color w:val="000000"/>
                <w:lang w:eastAsia="en-US"/>
              </w:rPr>
            </w:pPr>
            <w:r w:rsidRPr="00C36EEE">
              <w:rPr>
                <w:color w:val="000000"/>
                <w:lang w:eastAsia="en-US"/>
              </w:rPr>
              <w:t>Hire Date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20FCF" w14:textId="77777777" w:rsidR="00C36EEE" w:rsidRPr="00C36EEE" w:rsidRDefault="00C36EEE" w:rsidP="00C36EEE">
            <w:pPr>
              <w:suppressAutoHyphens w:val="0"/>
              <w:rPr>
                <w:color w:val="000000"/>
                <w:lang w:eastAsia="en-US"/>
              </w:rPr>
            </w:pPr>
            <w:r w:rsidRPr="00C36EEE">
              <w:rPr>
                <w:color w:val="000000"/>
                <w:lang w:eastAsia="en-US"/>
              </w:rPr>
              <w:t>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564EC" w14:textId="77777777" w:rsidR="00C36EEE" w:rsidRPr="00C36EEE" w:rsidRDefault="00C36EEE" w:rsidP="00C36EEE">
            <w:pPr>
              <w:suppressAutoHyphens w:val="0"/>
              <w:rPr>
                <w:color w:val="000000"/>
                <w:lang w:eastAsia="en-US"/>
              </w:rPr>
            </w:pPr>
            <w:r w:rsidRPr="00C36EEE">
              <w:rPr>
                <w:color w:val="000000"/>
                <w:lang w:eastAsia="en-US"/>
              </w:rPr>
              <w:t> </w:t>
            </w:r>
          </w:p>
        </w:tc>
      </w:tr>
      <w:tr w:rsidR="00C36EEE" w:rsidRPr="00C36EEE" w14:paraId="5345950D" w14:textId="77777777" w:rsidTr="00C36EEE">
        <w:trPr>
          <w:trHeight w:val="34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C750C" w14:textId="50AA4E9F" w:rsidR="00C36EEE" w:rsidRPr="00C36EEE" w:rsidRDefault="00C36EEE" w:rsidP="00C36EEE">
            <w:pPr>
              <w:suppressAutoHyphens w:val="0"/>
              <w:rPr>
                <w:color w:val="000000"/>
                <w:lang w:eastAsia="en-US"/>
              </w:rPr>
            </w:pPr>
            <w:r w:rsidRPr="00C36EEE">
              <w:rPr>
                <w:color w:val="000000"/>
                <w:lang w:eastAsia="en-US"/>
              </w:rPr>
              <w:t>4</w:t>
            </w:r>
            <w:r w:rsidR="00443E6F">
              <w:rPr>
                <w:color w:val="000000"/>
                <w:lang w:eastAsia="en-US"/>
              </w:rPr>
              <w:t>1</w:t>
            </w:r>
            <w:r w:rsidRPr="00C36EEE">
              <w:rPr>
                <w:color w:val="000000"/>
                <w:lang w:eastAsia="en-US"/>
              </w:rPr>
              <w:t xml:space="preserve"> - 4</w:t>
            </w:r>
            <w:r w:rsidR="00443E6F">
              <w:rPr>
                <w:color w:val="000000"/>
                <w:lang w:eastAsia="en-US"/>
              </w:rPr>
              <w:t>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302C8" w14:textId="4279F990" w:rsidR="00C36EEE" w:rsidRPr="00C36EEE" w:rsidRDefault="00C36EEE" w:rsidP="00C36EEE">
            <w:pPr>
              <w:suppressAutoHyphens w:val="0"/>
              <w:rPr>
                <w:color w:val="000000"/>
                <w:lang w:eastAsia="en-US"/>
              </w:rPr>
            </w:pPr>
            <w:r w:rsidRPr="00C36EEE">
              <w:rPr>
                <w:color w:val="000000"/>
                <w:lang w:eastAsia="en-US"/>
              </w:rPr>
              <w:t>Current Yearly Salary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EA00E" w14:textId="77777777" w:rsidR="00C36EEE" w:rsidRPr="00C36EEE" w:rsidRDefault="00C36EEE" w:rsidP="00C36EEE">
            <w:pPr>
              <w:suppressAutoHyphens w:val="0"/>
              <w:rPr>
                <w:color w:val="000000"/>
                <w:lang w:eastAsia="en-US"/>
              </w:rPr>
            </w:pPr>
            <w:r w:rsidRPr="00C36EEE">
              <w:rPr>
                <w:color w:val="000000"/>
                <w:lang w:eastAsia="en-US"/>
              </w:rPr>
              <w:t>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EF40F" w14:textId="7648D7D7" w:rsidR="00C36EEE" w:rsidRPr="00C36EEE" w:rsidRDefault="00E002DC" w:rsidP="00C36EEE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No Decimal – Whole Dollars</w:t>
            </w:r>
          </w:p>
        </w:tc>
      </w:tr>
      <w:tr w:rsidR="00C36EEE" w:rsidRPr="00C36EEE" w14:paraId="3FB831C1" w14:textId="77777777" w:rsidTr="00C36EEE">
        <w:trPr>
          <w:trHeight w:val="340"/>
        </w:trPr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3F701" w14:textId="1B72600B" w:rsidR="00C36EEE" w:rsidRPr="00C36EEE" w:rsidRDefault="007856D5" w:rsidP="00C36EEE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  <w:r w:rsidR="00443E6F">
              <w:rPr>
                <w:color w:val="000000"/>
                <w:lang w:eastAsia="en-US"/>
              </w:rPr>
              <w:t>7</w:t>
            </w:r>
            <w:r w:rsidR="00E002DC">
              <w:rPr>
                <w:color w:val="000000"/>
                <w:lang w:eastAsia="en-US"/>
              </w:rPr>
              <w:t>-11</w:t>
            </w:r>
            <w:r w:rsidR="00443E6F">
              <w:rPr>
                <w:color w:val="000000"/>
                <w:lang w:eastAsia="en-US"/>
              </w:rPr>
              <w:t>8</w:t>
            </w:r>
          </w:p>
        </w:tc>
        <w:tc>
          <w:tcPr>
            <w:tcW w:w="22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ED7AEB1" w14:textId="638D5913" w:rsidR="00C36EEE" w:rsidRPr="00C36EEE" w:rsidRDefault="00C36EEE" w:rsidP="00C36EEE">
            <w:pPr>
              <w:suppressAutoHyphens w:val="0"/>
              <w:rPr>
                <w:color w:val="000000"/>
                <w:lang w:eastAsia="en-US"/>
              </w:rPr>
            </w:pPr>
            <w:r w:rsidRPr="00C36EEE">
              <w:rPr>
                <w:color w:val="000000"/>
                <w:lang w:eastAsia="en-US"/>
              </w:rPr>
              <w:t xml:space="preserve">Treat Data </w:t>
            </w:r>
            <w:proofErr w:type="gramStart"/>
            <w:r w:rsidRPr="00C36EEE">
              <w:rPr>
                <w:color w:val="000000"/>
                <w:lang w:eastAsia="en-US"/>
              </w:rPr>
              <w:t>Array  (</w:t>
            </w:r>
            <w:proofErr w:type="gramEnd"/>
            <w:r w:rsidRPr="00C36EEE">
              <w:rPr>
                <w:color w:val="000000"/>
                <w:lang w:eastAsia="en-US"/>
              </w:rPr>
              <w:t xml:space="preserve">maximum of </w:t>
            </w:r>
            <w:r w:rsidR="00E002DC">
              <w:rPr>
                <w:color w:val="000000"/>
                <w:lang w:eastAsia="en-US"/>
              </w:rPr>
              <w:t>3</w:t>
            </w:r>
            <w:r w:rsidRPr="00C36EEE">
              <w:rPr>
                <w:color w:val="000000"/>
                <w:lang w:eastAsia="en-US"/>
              </w:rPr>
              <w:t xml:space="preserve"> Array Elements)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5812A" w14:textId="77777777" w:rsidR="00C36EEE" w:rsidRPr="00C36EEE" w:rsidRDefault="00C36EEE" w:rsidP="00C36EEE">
            <w:pPr>
              <w:suppressAutoHyphens w:val="0"/>
              <w:rPr>
                <w:color w:val="000000"/>
                <w:lang w:eastAsia="en-US"/>
              </w:rPr>
            </w:pPr>
            <w:r w:rsidRPr="00C36EEE">
              <w:rPr>
                <w:color w:val="000000"/>
                <w:lang w:eastAsia="en-US"/>
              </w:rPr>
              <w:t>AN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8D8F7" w14:textId="371E3165" w:rsidR="00C36EEE" w:rsidRPr="00C36EEE" w:rsidRDefault="00C36EEE" w:rsidP="00C36EEE">
            <w:pPr>
              <w:suppressAutoHyphens w:val="0"/>
              <w:rPr>
                <w:color w:val="000000"/>
                <w:lang w:eastAsia="en-US"/>
              </w:rPr>
            </w:pPr>
            <w:r w:rsidRPr="00C36EEE">
              <w:rPr>
                <w:color w:val="000000"/>
                <w:lang w:eastAsia="en-US"/>
              </w:rPr>
              <w:t>Treat Name</w:t>
            </w:r>
            <w:r w:rsidR="004E67AB">
              <w:rPr>
                <w:color w:val="000000"/>
                <w:lang w:eastAsia="en-US"/>
              </w:rPr>
              <w:t xml:space="preserve"> – 15 characters</w:t>
            </w:r>
            <w:r w:rsidRPr="00C36EEE">
              <w:rPr>
                <w:color w:val="000000"/>
                <w:lang w:eastAsia="en-US"/>
              </w:rPr>
              <w:t xml:space="preserve"> </w:t>
            </w:r>
          </w:p>
        </w:tc>
      </w:tr>
      <w:tr w:rsidR="00C36EEE" w:rsidRPr="00C36EEE" w14:paraId="3AA9A624" w14:textId="77777777" w:rsidTr="00C36EEE">
        <w:trPr>
          <w:trHeight w:val="58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599189" w14:textId="77777777" w:rsidR="00C36EEE" w:rsidRPr="00C36EEE" w:rsidRDefault="00C36EEE" w:rsidP="00C36EEE">
            <w:pPr>
              <w:suppressAutoHyphens w:val="0"/>
              <w:rPr>
                <w:color w:val="000000"/>
                <w:lang w:eastAsia="en-US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F30E5C6" w14:textId="77777777" w:rsidR="00C36EEE" w:rsidRPr="00C36EEE" w:rsidRDefault="00C36EEE" w:rsidP="00C36EEE">
            <w:pPr>
              <w:suppressAutoHyphens w:val="0"/>
              <w:rPr>
                <w:color w:val="000000"/>
                <w:lang w:eastAsia="en-US"/>
              </w:rPr>
            </w:pP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BAED3" w14:textId="77777777" w:rsidR="00C36EEE" w:rsidRPr="00C36EEE" w:rsidRDefault="00C36EEE" w:rsidP="00C36EEE">
            <w:pPr>
              <w:suppressAutoHyphens w:val="0"/>
              <w:rPr>
                <w:color w:val="000000"/>
                <w:lang w:eastAsia="en-US"/>
              </w:rPr>
            </w:pPr>
            <w:r w:rsidRPr="00C36EEE">
              <w:rPr>
                <w:color w:val="000000"/>
                <w:lang w:eastAsia="en-US"/>
              </w:rPr>
              <w:t>A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EC2F2" w14:textId="346B227C" w:rsidR="00C36EEE" w:rsidRPr="00C36EEE" w:rsidRDefault="00C36EEE" w:rsidP="00C36EEE">
            <w:pPr>
              <w:suppressAutoHyphens w:val="0"/>
              <w:rPr>
                <w:color w:val="000000"/>
                <w:lang w:eastAsia="en-US"/>
              </w:rPr>
            </w:pPr>
            <w:r w:rsidRPr="00C36EEE">
              <w:rPr>
                <w:color w:val="000000"/>
                <w:lang w:eastAsia="en-US"/>
              </w:rPr>
              <w:t xml:space="preserve">Treat Size </w:t>
            </w:r>
            <w:proofErr w:type="gramStart"/>
            <w:r w:rsidR="00E002DC">
              <w:rPr>
                <w:color w:val="000000"/>
                <w:lang w:eastAsia="en-US"/>
              </w:rPr>
              <w:t xml:space="preserve">- </w:t>
            </w:r>
            <w:r w:rsidR="004E67AB">
              <w:rPr>
                <w:color w:val="000000"/>
                <w:lang w:eastAsia="en-US"/>
              </w:rPr>
              <w:t xml:space="preserve"> </w:t>
            </w:r>
            <w:r w:rsidRPr="00C36EEE">
              <w:rPr>
                <w:color w:val="000000"/>
                <w:lang w:eastAsia="en-US"/>
              </w:rPr>
              <w:t>L</w:t>
            </w:r>
            <w:proofErr w:type="gramEnd"/>
            <w:r w:rsidRPr="00C36EEE">
              <w:rPr>
                <w:color w:val="000000"/>
                <w:lang w:eastAsia="en-US"/>
              </w:rPr>
              <w:t xml:space="preserve"> – Large, M – Medium, S - Small</w:t>
            </w:r>
          </w:p>
        </w:tc>
      </w:tr>
      <w:tr w:rsidR="00C36EEE" w:rsidRPr="00C36EEE" w14:paraId="2AAF5CB8" w14:textId="77777777" w:rsidTr="00C36EEE">
        <w:trPr>
          <w:trHeight w:val="34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577FF5" w14:textId="77777777" w:rsidR="00C36EEE" w:rsidRPr="00C36EEE" w:rsidRDefault="00C36EEE" w:rsidP="00C36EEE">
            <w:pPr>
              <w:suppressAutoHyphens w:val="0"/>
              <w:rPr>
                <w:color w:val="000000"/>
                <w:lang w:eastAsia="en-US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CD49B6A" w14:textId="77777777" w:rsidR="00C36EEE" w:rsidRPr="00C36EEE" w:rsidRDefault="00C36EEE" w:rsidP="00C36EEE">
            <w:pPr>
              <w:suppressAutoHyphens w:val="0"/>
              <w:rPr>
                <w:color w:val="000000"/>
                <w:lang w:eastAsia="en-US"/>
              </w:rPr>
            </w:pP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B214E" w14:textId="77777777" w:rsidR="00C36EEE" w:rsidRPr="00C36EEE" w:rsidRDefault="00C36EEE" w:rsidP="00C36EEE">
            <w:pPr>
              <w:suppressAutoHyphens w:val="0"/>
              <w:rPr>
                <w:color w:val="000000"/>
                <w:lang w:eastAsia="en-US"/>
              </w:rPr>
            </w:pPr>
            <w:r w:rsidRPr="00C36EEE">
              <w:rPr>
                <w:color w:val="000000"/>
                <w:lang w:eastAsia="en-US"/>
              </w:rPr>
              <w:t>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9611D" w14:textId="56DD8A8E" w:rsidR="00C36EEE" w:rsidRPr="00C36EEE" w:rsidRDefault="00C36EEE" w:rsidP="00C36EEE">
            <w:pPr>
              <w:suppressAutoHyphens w:val="0"/>
              <w:rPr>
                <w:color w:val="000000"/>
                <w:lang w:eastAsia="en-US"/>
              </w:rPr>
            </w:pPr>
            <w:r w:rsidRPr="00C36EEE">
              <w:rPr>
                <w:color w:val="000000"/>
                <w:lang w:eastAsia="en-US"/>
              </w:rPr>
              <w:t>Number of in stock 9(4)</w:t>
            </w:r>
          </w:p>
        </w:tc>
      </w:tr>
      <w:tr w:rsidR="00C36EEE" w:rsidRPr="00C36EEE" w14:paraId="5F597D2D" w14:textId="77777777" w:rsidTr="00C36EEE">
        <w:trPr>
          <w:trHeight w:val="34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84C7C0" w14:textId="77777777" w:rsidR="00C36EEE" w:rsidRPr="00C36EEE" w:rsidRDefault="00C36EEE" w:rsidP="00C36EEE">
            <w:pPr>
              <w:suppressAutoHyphens w:val="0"/>
              <w:rPr>
                <w:color w:val="000000"/>
                <w:lang w:eastAsia="en-US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4EFE07A" w14:textId="77777777" w:rsidR="00C36EEE" w:rsidRPr="00C36EEE" w:rsidRDefault="00C36EEE" w:rsidP="00C36EEE">
            <w:pPr>
              <w:suppressAutoHyphens w:val="0"/>
              <w:rPr>
                <w:color w:val="000000"/>
                <w:lang w:eastAsia="en-US"/>
              </w:rPr>
            </w:pP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365FC" w14:textId="77777777" w:rsidR="00C36EEE" w:rsidRPr="00C36EEE" w:rsidRDefault="00C36EEE" w:rsidP="00C36EEE">
            <w:pPr>
              <w:suppressAutoHyphens w:val="0"/>
              <w:rPr>
                <w:color w:val="000000"/>
                <w:lang w:eastAsia="en-US"/>
              </w:rPr>
            </w:pPr>
            <w:r w:rsidRPr="00C36EEE">
              <w:rPr>
                <w:color w:val="000000"/>
                <w:lang w:eastAsia="en-US"/>
              </w:rPr>
              <w:t>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C6132" w14:textId="77777777" w:rsidR="00C36EEE" w:rsidRPr="00C36EEE" w:rsidRDefault="00C36EEE" w:rsidP="00C36EEE">
            <w:pPr>
              <w:suppressAutoHyphens w:val="0"/>
              <w:rPr>
                <w:color w:val="000000"/>
                <w:lang w:eastAsia="en-US"/>
              </w:rPr>
            </w:pPr>
            <w:r w:rsidRPr="00C36EEE">
              <w:rPr>
                <w:color w:val="000000"/>
                <w:lang w:eastAsia="en-US"/>
              </w:rPr>
              <w:t>Selling Price 99v99</w:t>
            </w:r>
          </w:p>
        </w:tc>
      </w:tr>
    </w:tbl>
    <w:p w14:paraId="477F6642" w14:textId="33EE0D6C" w:rsidR="007236D9" w:rsidRPr="00E65020" w:rsidRDefault="007236D9"/>
    <w:p w14:paraId="69D6F9E9" w14:textId="77777777" w:rsidR="00712B3C" w:rsidRPr="00E65020" w:rsidRDefault="00712B3C" w:rsidP="00712B3C">
      <w:pPr>
        <w:widowControl w:val="0"/>
      </w:pPr>
    </w:p>
    <w:p w14:paraId="24666D5B" w14:textId="355EB1D1" w:rsidR="00C9342D" w:rsidRPr="00E65020" w:rsidRDefault="00C9342D" w:rsidP="00C9342D">
      <w:pPr>
        <w:widowControl w:val="0"/>
      </w:pPr>
    </w:p>
    <w:p w14:paraId="42A31B93" w14:textId="2FBFEFEC" w:rsidR="00E65020" w:rsidRDefault="00E65020" w:rsidP="00712B3C">
      <w:pPr>
        <w:widowControl w:val="0"/>
      </w:pPr>
      <w:r w:rsidRPr="00E65020">
        <w:t>OUTPUT REPORT: Follow the Printer Spacing Chart</w:t>
      </w:r>
      <w:r w:rsidR="00C9342D">
        <w:t>.</w:t>
      </w:r>
      <w:r w:rsidR="00BA393A">
        <w:t xml:space="preserve">  </w:t>
      </w:r>
    </w:p>
    <w:p w14:paraId="09F6BDE8" w14:textId="07D8FFB9" w:rsidR="00C9342D" w:rsidRDefault="00C9342D" w:rsidP="00BA393A">
      <w:pPr>
        <w:suppressAutoHyphens w:val="0"/>
      </w:pPr>
    </w:p>
    <w:p w14:paraId="2B9CFFC9" w14:textId="1C7D1589" w:rsidR="00712B3C" w:rsidRPr="00561916" w:rsidRDefault="00561916" w:rsidP="00561916">
      <w:pPr>
        <w:widowControl w:val="0"/>
        <w:jc w:val="center"/>
        <w:rPr>
          <w:b/>
          <w:bCs/>
          <w:u w:val="single"/>
        </w:rPr>
      </w:pPr>
      <w:r w:rsidRPr="00561916">
        <w:rPr>
          <w:b/>
          <w:bCs/>
          <w:u w:val="single"/>
        </w:rPr>
        <w:t>REQUIREMENTS</w:t>
      </w:r>
    </w:p>
    <w:p w14:paraId="05AFEC5C" w14:textId="77777777" w:rsidR="00561916" w:rsidRDefault="00561916" w:rsidP="00561916">
      <w:pPr>
        <w:widowControl w:val="0"/>
        <w:jc w:val="center"/>
      </w:pPr>
    </w:p>
    <w:p w14:paraId="29391EDF" w14:textId="4CCFCBAF" w:rsidR="009D04FE" w:rsidRDefault="009D04FE" w:rsidP="00050DFA">
      <w:pPr>
        <w:widowControl w:val="0"/>
        <w:numPr>
          <w:ilvl w:val="0"/>
          <w:numId w:val="4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360" w:lineRule="auto"/>
        <w:ind w:right="-720"/>
        <w:rPr>
          <w:rFonts w:ascii="Helvetica" w:hAnsi="Helvetica"/>
        </w:rPr>
      </w:pPr>
      <w:r>
        <w:rPr>
          <w:rFonts w:ascii="Helvetica" w:hAnsi="Helvetica"/>
        </w:rPr>
        <w:t xml:space="preserve">Group by </w:t>
      </w:r>
      <w:r w:rsidR="007856D5">
        <w:rPr>
          <w:rFonts w:ascii="Helvetica" w:hAnsi="Helvetica"/>
        </w:rPr>
        <w:t>Truck</w:t>
      </w:r>
      <w:r>
        <w:rPr>
          <w:rFonts w:ascii="Helvetica" w:hAnsi="Helvetica"/>
        </w:rPr>
        <w:t xml:space="preserve"> ID</w:t>
      </w:r>
      <w:r w:rsidR="006C3164">
        <w:rPr>
          <w:rFonts w:ascii="Helvetica" w:hAnsi="Helvetica"/>
        </w:rPr>
        <w:t xml:space="preserve"> – use an evaluate statement for the control break</w:t>
      </w:r>
      <w:r>
        <w:rPr>
          <w:rFonts w:ascii="Helvetica" w:hAnsi="Helvetica"/>
        </w:rPr>
        <w:t xml:space="preserve">. </w:t>
      </w:r>
    </w:p>
    <w:p w14:paraId="6AEFF335" w14:textId="6E669EF3" w:rsidR="002C557D" w:rsidRDefault="002C557D" w:rsidP="00050DFA">
      <w:pPr>
        <w:widowControl w:val="0"/>
        <w:numPr>
          <w:ilvl w:val="0"/>
          <w:numId w:val="4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360" w:lineRule="auto"/>
        <w:ind w:right="-720"/>
        <w:rPr>
          <w:rFonts w:ascii="Helvetica" w:hAnsi="Helvetica"/>
        </w:rPr>
      </w:pPr>
      <w:r>
        <w:rPr>
          <w:rFonts w:ascii="Helvetica" w:hAnsi="Helvetica"/>
        </w:rPr>
        <w:t xml:space="preserve">Expand </w:t>
      </w:r>
      <w:r w:rsidR="007856D5">
        <w:rPr>
          <w:rFonts w:ascii="Helvetica" w:hAnsi="Helvetica"/>
        </w:rPr>
        <w:t>the Truck</w:t>
      </w:r>
      <w:r>
        <w:rPr>
          <w:rFonts w:ascii="Helvetica" w:hAnsi="Helvetica"/>
        </w:rPr>
        <w:t xml:space="preserve"> </w:t>
      </w:r>
      <w:r w:rsidR="00291130">
        <w:rPr>
          <w:rFonts w:ascii="Helvetica" w:hAnsi="Helvetica"/>
        </w:rPr>
        <w:t>ID</w:t>
      </w:r>
      <w:r>
        <w:rPr>
          <w:rFonts w:ascii="Helvetica" w:hAnsi="Helvetica"/>
        </w:rPr>
        <w:t xml:space="preserve"> by using a</w:t>
      </w:r>
      <w:r w:rsidR="00291130">
        <w:rPr>
          <w:rFonts w:ascii="Helvetica" w:hAnsi="Helvetica"/>
        </w:rPr>
        <w:t xml:space="preserve"> Nested</w:t>
      </w:r>
      <w:r>
        <w:rPr>
          <w:rFonts w:ascii="Helvetica" w:hAnsi="Helvetica"/>
        </w:rPr>
        <w:t xml:space="preserve"> </w:t>
      </w:r>
      <w:r w:rsidR="00C93B9E" w:rsidRPr="00C93B9E">
        <w:rPr>
          <w:rFonts w:ascii="Helvetica" w:hAnsi="Helvetica"/>
          <w:b/>
          <w:bCs/>
          <w:u w:val="single"/>
        </w:rPr>
        <w:t>IF</w:t>
      </w:r>
      <w:r>
        <w:rPr>
          <w:rFonts w:ascii="Helvetica" w:hAnsi="Helvetica"/>
        </w:rPr>
        <w:t xml:space="preserve"> statement (</w:t>
      </w:r>
      <w:r w:rsidR="007856D5">
        <w:rPr>
          <w:rFonts w:ascii="Helvetica" w:hAnsi="Helvetica"/>
        </w:rPr>
        <w:t>MONT</w:t>
      </w:r>
      <w:r>
        <w:rPr>
          <w:rFonts w:ascii="Helvetica" w:hAnsi="Helvetica"/>
        </w:rPr>
        <w:t xml:space="preserve"> – </w:t>
      </w:r>
      <w:r w:rsidR="007856D5">
        <w:rPr>
          <w:rFonts w:ascii="Helvetica" w:hAnsi="Helvetica"/>
        </w:rPr>
        <w:t>Montgomery</w:t>
      </w:r>
      <w:r>
        <w:rPr>
          <w:rFonts w:ascii="Helvetica" w:hAnsi="Helvetica"/>
        </w:rPr>
        <w:t xml:space="preserve">, </w:t>
      </w:r>
      <w:r w:rsidR="007856D5">
        <w:rPr>
          <w:rFonts w:ascii="Helvetica" w:hAnsi="Helvetica"/>
        </w:rPr>
        <w:t>MOBL</w:t>
      </w:r>
      <w:r>
        <w:rPr>
          <w:rFonts w:ascii="Helvetica" w:hAnsi="Helvetica"/>
        </w:rPr>
        <w:t xml:space="preserve"> – </w:t>
      </w:r>
      <w:r w:rsidR="007856D5">
        <w:rPr>
          <w:rFonts w:ascii="Helvetica" w:hAnsi="Helvetica"/>
        </w:rPr>
        <w:t>Mobile</w:t>
      </w:r>
      <w:r>
        <w:rPr>
          <w:rFonts w:ascii="Helvetica" w:hAnsi="Helvetica"/>
        </w:rPr>
        <w:t>)</w:t>
      </w:r>
    </w:p>
    <w:p w14:paraId="2C3408ED" w14:textId="62A0B06F" w:rsidR="00960BE1" w:rsidRDefault="00960BE1" w:rsidP="00050DFA">
      <w:pPr>
        <w:widowControl w:val="0"/>
        <w:numPr>
          <w:ilvl w:val="0"/>
          <w:numId w:val="4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360" w:lineRule="auto"/>
        <w:ind w:right="-720"/>
        <w:rPr>
          <w:rFonts w:ascii="Helvetica" w:hAnsi="Helvetica"/>
        </w:rPr>
      </w:pPr>
      <w:r>
        <w:rPr>
          <w:rFonts w:ascii="Helvetica" w:hAnsi="Helvetica"/>
        </w:rPr>
        <w:t>Expand the Treat Size using either an IF or an Evaluate (L- Large, M – Medium, S – Small)</w:t>
      </w:r>
    </w:p>
    <w:p w14:paraId="499D86FD" w14:textId="292D36F9" w:rsidR="00960BE1" w:rsidRDefault="00960BE1" w:rsidP="00050DFA">
      <w:pPr>
        <w:widowControl w:val="0"/>
        <w:numPr>
          <w:ilvl w:val="0"/>
          <w:numId w:val="4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360" w:lineRule="auto"/>
        <w:ind w:right="-720"/>
        <w:rPr>
          <w:rFonts w:ascii="Helvetica" w:hAnsi="Helvetica"/>
        </w:rPr>
      </w:pPr>
      <w:r>
        <w:rPr>
          <w:rFonts w:ascii="Helvetica" w:hAnsi="Helvetica"/>
        </w:rPr>
        <w:t xml:space="preserve">When the Treat Size is not one of the valid sizes put </w:t>
      </w:r>
      <w:r w:rsidR="00291130">
        <w:rPr>
          <w:rFonts w:ascii="Helvetica" w:hAnsi="Helvetica"/>
        </w:rPr>
        <w:t>ERROR in the Detail Size Field</w:t>
      </w:r>
    </w:p>
    <w:p w14:paraId="46A2BCFB" w14:textId="54547F8E" w:rsidR="00386D29" w:rsidRDefault="00386D29" w:rsidP="00050DFA">
      <w:pPr>
        <w:widowControl w:val="0"/>
        <w:numPr>
          <w:ilvl w:val="0"/>
          <w:numId w:val="4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360" w:lineRule="auto"/>
        <w:ind w:right="-720"/>
        <w:rPr>
          <w:rFonts w:ascii="Helvetica" w:hAnsi="Helvetica"/>
        </w:rPr>
      </w:pPr>
      <w:r>
        <w:rPr>
          <w:rFonts w:ascii="Helvetica" w:hAnsi="Helvetica"/>
        </w:rPr>
        <w:t>Make sure you validate Number in Stock and Selling Price</w:t>
      </w:r>
      <w:r w:rsidR="004F539A">
        <w:rPr>
          <w:rFonts w:ascii="Helvetica" w:hAnsi="Helvetica"/>
        </w:rPr>
        <w:t xml:space="preserve">.  When they are not numeric, replace the incoming data </w:t>
      </w:r>
      <w:r w:rsidR="008A1C52">
        <w:rPr>
          <w:rFonts w:ascii="Helvetica" w:hAnsi="Helvetica"/>
        </w:rPr>
        <w:t xml:space="preserve">and detail line fields </w:t>
      </w:r>
      <w:r w:rsidR="004F539A">
        <w:rPr>
          <w:rFonts w:ascii="Helvetica" w:hAnsi="Helvetica"/>
        </w:rPr>
        <w:t>with zeroes.</w:t>
      </w:r>
    </w:p>
    <w:p w14:paraId="6EC1E41F" w14:textId="2743489B" w:rsidR="007856D5" w:rsidRDefault="007856D5" w:rsidP="00050DFA">
      <w:pPr>
        <w:widowControl w:val="0"/>
        <w:numPr>
          <w:ilvl w:val="0"/>
          <w:numId w:val="4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360" w:lineRule="auto"/>
        <w:ind w:right="-720"/>
        <w:rPr>
          <w:rFonts w:ascii="Helvetica" w:hAnsi="Helvetica"/>
        </w:rPr>
      </w:pPr>
      <w:r>
        <w:rPr>
          <w:rFonts w:ascii="Helvetica" w:hAnsi="Helvetica"/>
        </w:rPr>
        <w:t>Calculate Possible Revenue</w:t>
      </w:r>
      <w:r w:rsidR="00791E35">
        <w:rPr>
          <w:rFonts w:ascii="Helvetica" w:hAnsi="Helvetica"/>
        </w:rPr>
        <w:t xml:space="preserve"> for each Treat</w:t>
      </w:r>
      <w:r>
        <w:rPr>
          <w:rFonts w:ascii="Helvetica" w:hAnsi="Helvetica"/>
        </w:rPr>
        <w:t xml:space="preserve"> – Multiply the Number in Stock by the Selling Price</w:t>
      </w:r>
    </w:p>
    <w:p w14:paraId="3AE49EBD" w14:textId="4078E9B0" w:rsidR="00C66C0C" w:rsidRPr="00D92852" w:rsidRDefault="00C66C0C" w:rsidP="00050DFA">
      <w:pPr>
        <w:widowControl w:val="0"/>
        <w:numPr>
          <w:ilvl w:val="0"/>
          <w:numId w:val="4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360" w:lineRule="auto"/>
        <w:ind w:right="-720"/>
        <w:rPr>
          <w:rFonts w:ascii="Helvetica" w:hAnsi="Helvetica"/>
        </w:rPr>
      </w:pPr>
      <w:r>
        <w:rPr>
          <w:rFonts w:ascii="Helvetica" w:hAnsi="Helvetica"/>
        </w:rPr>
        <w:t xml:space="preserve">Calculate Total Possible Revenue for each </w:t>
      </w:r>
      <w:r w:rsidR="00791E35">
        <w:rPr>
          <w:rFonts w:ascii="Helvetica" w:hAnsi="Helvetica"/>
        </w:rPr>
        <w:t>T</w:t>
      </w:r>
      <w:r>
        <w:rPr>
          <w:rFonts w:ascii="Helvetica" w:hAnsi="Helvetica"/>
        </w:rPr>
        <w:t>ruck</w:t>
      </w:r>
      <w:r w:rsidR="00791E35">
        <w:rPr>
          <w:rFonts w:ascii="Helvetica" w:hAnsi="Helvetica"/>
        </w:rPr>
        <w:t xml:space="preserve"> that should print when the break occurs.</w:t>
      </w:r>
    </w:p>
    <w:p w14:paraId="716FFF0B" w14:textId="1A1CD5EB" w:rsidR="00C66C0C" w:rsidRDefault="00C66C0C" w:rsidP="00050DFA">
      <w:pPr>
        <w:widowControl w:val="0"/>
        <w:numPr>
          <w:ilvl w:val="0"/>
          <w:numId w:val="4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360" w:lineRule="auto"/>
        <w:ind w:right="-720"/>
        <w:rPr>
          <w:rFonts w:ascii="Helvetica" w:hAnsi="Helvetica"/>
        </w:rPr>
      </w:pPr>
      <w:r>
        <w:rPr>
          <w:rFonts w:ascii="Helvetica" w:hAnsi="Helvetica"/>
        </w:rPr>
        <w:t>Calculate a Grand Total Possible Revenue</w:t>
      </w:r>
      <w:r w:rsidR="00791E35">
        <w:rPr>
          <w:rFonts w:ascii="Helvetica" w:hAnsi="Helvetica"/>
        </w:rPr>
        <w:t xml:space="preserve"> – adding the total possible revenue for each truck together</w:t>
      </w:r>
    </w:p>
    <w:p w14:paraId="468B68A4" w14:textId="5F4745DA" w:rsidR="00C66C0C" w:rsidRDefault="00C66C0C" w:rsidP="00050DFA">
      <w:pPr>
        <w:widowControl w:val="0"/>
        <w:numPr>
          <w:ilvl w:val="0"/>
          <w:numId w:val="4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360" w:lineRule="auto"/>
        <w:ind w:right="-720"/>
        <w:rPr>
          <w:rFonts w:ascii="Helvetica" w:hAnsi="Helvetica"/>
        </w:rPr>
      </w:pPr>
      <w:r>
        <w:rPr>
          <w:rFonts w:ascii="Helvetica" w:hAnsi="Helvetica"/>
        </w:rPr>
        <w:lastRenderedPageBreak/>
        <w:t>When processing the treat detail line, only write the name for the first name in the array.  Put spaces in the field for subsequent names.</w:t>
      </w:r>
    </w:p>
    <w:p w14:paraId="4C4F9FD9" w14:textId="0C6CEBB6" w:rsidR="00791E35" w:rsidRDefault="00791E35" w:rsidP="00050DFA">
      <w:pPr>
        <w:widowControl w:val="0"/>
        <w:numPr>
          <w:ilvl w:val="0"/>
          <w:numId w:val="4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360" w:lineRule="auto"/>
        <w:ind w:right="-720"/>
        <w:rPr>
          <w:rFonts w:ascii="Helvetica" w:hAnsi="Helvetica"/>
        </w:rPr>
      </w:pPr>
      <w:r>
        <w:rPr>
          <w:rFonts w:ascii="Helvetica" w:hAnsi="Helvetica"/>
        </w:rPr>
        <w:t xml:space="preserve">Each Truck should </w:t>
      </w:r>
      <w:r w:rsidR="004F539A">
        <w:rPr>
          <w:rFonts w:ascii="Helvetica" w:hAnsi="Helvetica"/>
        </w:rPr>
        <w:t>start</w:t>
      </w:r>
      <w:r>
        <w:rPr>
          <w:rFonts w:ascii="Helvetica" w:hAnsi="Helvetica"/>
        </w:rPr>
        <w:t xml:space="preserve"> on a new page with a page number in the Report Header</w:t>
      </w:r>
    </w:p>
    <w:p w14:paraId="4AF923E9" w14:textId="46E7FA3A" w:rsidR="00791E35" w:rsidRPr="000D781B" w:rsidRDefault="00791E35" w:rsidP="00050DFA">
      <w:pPr>
        <w:widowControl w:val="0"/>
        <w:numPr>
          <w:ilvl w:val="0"/>
          <w:numId w:val="4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360" w:lineRule="auto"/>
        <w:ind w:right="-720"/>
        <w:rPr>
          <w:rFonts w:ascii="Helvetica" w:hAnsi="Helvetica"/>
        </w:rPr>
      </w:pPr>
      <w:r>
        <w:rPr>
          <w:rFonts w:ascii="Helvetica" w:hAnsi="Helvetica"/>
        </w:rPr>
        <w:t xml:space="preserve">The Grand Total Possible Revenue for both trucks should only print on the </w:t>
      </w:r>
      <w:r w:rsidR="008A1C52">
        <w:rPr>
          <w:rFonts w:ascii="Helvetica" w:hAnsi="Helvetica"/>
        </w:rPr>
        <w:t xml:space="preserve">very </w:t>
      </w:r>
      <w:r>
        <w:rPr>
          <w:rFonts w:ascii="Helvetica" w:hAnsi="Helvetica"/>
        </w:rPr>
        <w:t>last page.</w:t>
      </w:r>
    </w:p>
    <w:p w14:paraId="37C5C79C" w14:textId="77777777" w:rsidR="00506BEF" w:rsidRPr="008975B2" w:rsidRDefault="00506BEF" w:rsidP="00050DFA">
      <w:pPr>
        <w:pStyle w:val="Heading3"/>
        <w:numPr>
          <w:ilvl w:val="0"/>
          <w:numId w:val="0"/>
        </w:numPr>
        <w:rPr>
          <w:b w:val="0"/>
          <w:sz w:val="20"/>
          <w:szCs w:val="20"/>
        </w:rPr>
      </w:pPr>
    </w:p>
    <w:sectPr w:rsidR="00506BEF" w:rsidRPr="008975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7034805"/>
    <w:multiLevelType w:val="hybridMultilevel"/>
    <w:tmpl w:val="437A3306"/>
    <w:lvl w:ilvl="0" w:tplc="213413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E6C17"/>
    <w:multiLevelType w:val="hybridMultilevel"/>
    <w:tmpl w:val="0FA6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692952">
    <w:abstractNumId w:val="0"/>
  </w:num>
  <w:num w:numId="2" w16cid:durableId="859243507">
    <w:abstractNumId w:val="1"/>
  </w:num>
  <w:num w:numId="3" w16cid:durableId="933442833">
    <w:abstractNumId w:val="2"/>
  </w:num>
  <w:num w:numId="4" w16cid:durableId="1559394755">
    <w:abstractNumId w:val="4"/>
  </w:num>
  <w:num w:numId="5" w16cid:durableId="1923566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C3"/>
    <w:rsid w:val="00050DFA"/>
    <w:rsid w:val="00061A8C"/>
    <w:rsid w:val="00075719"/>
    <w:rsid w:val="000A1A9A"/>
    <w:rsid w:val="000D781B"/>
    <w:rsid w:val="001569E3"/>
    <w:rsid w:val="002736E2"/>
    <w:rsid w:val="00291130"/>
    <w:rsid w:val="002B4B2B"/>
    <w:rsid w:val="002C557D"/>
    <w:rsid w:val="002C6198"/>
    <w:rsid w:val="002D67DB"/>
    <w:rsid w:val="002F749A"/>
    <w:rsid w:val="00386D29"/>
    <w:rsid w:val="00390F2C"/>
    <w:rsid w:val="004352FE"/>
    <w:rsid w:val="00443E6F"/>
    <w:rsid w:val="004E67AB"/>
    <w:rsid w:val="004F2BDB"/>
    <w:rsid w:val="004F539A"/>
    <w:rsid w:val="00506BEF"/>
    <w:rsid w:val="00561916"/>
    <w:rsid w:val="00584596"/>
    <w:rsid w:val="005F66B4"/>
    <w:rsid w:val="00662206"/>
    <w:rsid w:val="00674973"/>
    <w:rsid w:val="006C3164"/>
    <w:rsid w:val="006D74BB"/>
    <w:rsid w:val="006F70FC"/>
    <w:rsid w:val="00712B3C"/>
    <w:rsid w:val="007236D9"/>
    <w:rsid w:val="007856D5"/>
    <w:rsid w:val="00791E35"/>
    <w:rsid w:val="00880B77"/>
    <w:rsid w:val="008934F0"/>
    <w:rsid w:val="008975B2"/>
    <w:rsid w:val="008A1C52"/>
    <w:rsid w:val="008B6545"/>
    <w:rsid w:val="00960BE1"/>
    <w:rsid w:val="0098192C"/>
    <w:rsid w:val="009D04FE"/>
    <w:rsid w:val="00A24DE7"/>
    <w:rsid w:val="00A25BC3"/>
    <w:rsid w:val="00AB54AD"/>
    <w:rsid w:val="00AC72B6"/>
    <w:rsid w:val="00AF1A57"/>
    <w:rsid w:val="00AF38D0"/>
    <w:rsid w:val="00B16BF8"/>
    <w:rsid w:val="00B904CC"/>
    <w:rsid w:val="00BA38C8"/>
    <w:rsid w:val="00BA393A"/>
    <w:rsid w:val="00BB2846"/>
    <w:rsid w:val="00BD351C"/>
    <w:rsid w:val="00BF12CE"/>
    <w:rsid w:val="00C206A9"/>
    <w:rsid w:val="00C36EEE"/>
    <w:rsid w:val="00C5560F"/>
    <w:rsid w:val="00C66C0C"/>
    <w:rsid w:val="00C73C8B"/>
    <w:rsid w:val="00C9342D"/>
    <w:rsid w:val="00C93B9E"/>
    <w:rsid w:val="00C946B7"/>
    <w:rsid w:val="00CF68E5"/>
    <w:rsid w:val="00D50D34"/>
    <w:rsid w:val="00DA13B5"/>
    <w:rsid w:val="00DB081A"/>
    <w:rsid w:val="00E002DC"/>
    <w:rsid w:val="00E125D4"/>
    <w:rsid w:val="00E65020"/>
    <w:rsid w:val="00E87DB8"/>
    <w:rsid w:val="00EE0941"/>
    <w:rsid w:val="00FB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1D031C52"/>
  <w15:chartTrackingRefBased/>
  <w15:docId w15:val="{B198383A-4784-2047-8EA8-DAFF4F36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100" w:after="10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NormalWeb">
    <w:name w:val="Normal (Web)"/>
    <w:basedOn w:val="Normal"/>
    <w:pPr>
      <w:spacing w:before="100" w:after="100"/>
    </w:pPr>
    <w:rPr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6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DUE: </vt:lpstr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DUE: </dc:title>
  <dc:subject/>
  <dc:creator>cjensen</dc:creator>
  <cp:keywords/>
  <cp:lastModifiedBy>Cynthia Jensen</cp:lastModifiedBy>
  <cp:revision>8</cp:revision>
  <cp:lastPrinted>2007-10-15T15:51:00Z</cp:lastPrinted>
  <dcterms:created xsi:type="dcterms:W3CDTF">2022-08-17T20:31:00Z</dcterms:created>
  <dcterms:modified xsi:type="dcterms:W3CDTF">2022-08-18T04:15:00Z</dcterms:modified>
</cp:coreProperties>
</file>